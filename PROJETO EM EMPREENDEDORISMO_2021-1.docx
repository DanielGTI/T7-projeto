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D5" w:rsidRPr="00A57D72" w:rsidRDefault="006A56D5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</w:t>
      </w:r>
      <w:r w:rsidR="00E53F1B" w:rsidRPr="00A57D72">
        <w:rPr>
          <w:rFonts w:ascii="Arial" w:hAnsi="Arial" w:cs="Arial"/>
          <w:b/>
          <w:sz w:val="24"/>
          <w:szCs w:val="24"/>
        </w:rPr>
        <w:t xml:space="preserve"> NOVE DE JULHO</w:t>
      </w:r>
    </w:p>
    <w:p w:rsidR="006A56D5" w:rsidRPr="00A57D72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1 -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2 -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3 -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4 -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5 - RA 123456789</w:t>
      </w:r>
    </w:p>
    <w:p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6 - RA 123456789</w:t>
      </w: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57D72" w:rsidRPr="00E95C2E" w:rsidRDefault="00E24055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24055">
        <w:rPr>
          <w:rFonts w:ascii="Arial" w:hAnsi="Arial" w:cs="Arial"/>
          <w:b/>
          <w:sz w:val="24"/>
          <w:szCs w:val="24"/>
        </w:rPr>
        <w:t>PROJETO EM EMPREENDEDORISMO</w:t>
      </w:r>
      <w:r w:rsidR="00A57D72" w:rsidRPr="00E95C2E">
        <w:rPr>
          <w:rFonts w:ascii="Arial" w:hAnsi="Arial" w:cs="Arial"/>
          <w:b/>
          <w:sz w:val="24"/>
          <w:szCs w:val="24"/>
        </w:rPr>
        <w:t xml:space="preserve">: </w:t>
      </w:r>
    </w:p>
    <w:p w:rsidR="00AA04B9" w:rsidRPr="00E95C2E" w:rsidRDefault="00A57D72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95C2E">
        <w:rPr>
          <w:rFonts w:ascii="Arial" w:hAnsi="Arial" w:cs="Arial"/>
          <w:b/>
          <w:sz w:val="24"/>
          <w:szCs w:val="24"/>
        </w:rPr>
        <w:t>NOME DO PROJETO</w:t>
      </w: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:rsidR="00AA04B9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F05E52" w:rsidRPr="00A57D72">
        <w:rPr>
          <w:rFonts w:ascii="Arial" w:hAnsi="Arial" w:cs="Arial"/>
          <w:b/>
          <w:sz w:val="24"/>
          <w:szCs w:val="24"/>
        </w:rPr>
        <w:t>XX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lastRenderedPageBreak/>
        <w:t>ALUNO 1 - RA 123456789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2 - RA 123456789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3 - RA 123456789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4 - RA 123456789</w:t>
      </w:r>
    </w:p>
    <w:p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>ALUNO 5 - RA 123456789</w:t>
      </w:r>
    </w:p>
    <w:p w:rsidR="00D00381" w:rsidRPr="00840FC5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381">
        <w:rPr>
          <w:rFonts w:ascii="Arial" w:hAnsi="Arial" w:cs="Arial"/>
          <w:b/>
          <w:sz w:val="24"/>
          <w:szCs w:val="24"/>
        </w:rPr>
        <w:t xml:space="preserve">ALUNO 6 </w:t>
      </w:r>
      <w:r w:rsidRPr="00840FC5">
        <w:rPr>
          <w:rFonts w:ascii="Arial" w:hAnsi="Arial" w:cs="Arial"/>
          <w:b/>
          <w:sz w:val="24"/>
          <w:szCs w:val="24"/>
        </w:rPr>
        <w:t>- RA 123456789</w:t>
      </w:r>
    </w:p>
    <w:p w:rsidR="006A56D5" w:rsidRPr="00840FC5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E05AD" w:rsidRPr="00E95C2E" w:rsidRDefault="00E24055" w:rsidP="00BE05AD">
      <w:pPr>
        <w:jc w:val="center"/>
        <w:rPr>
          <w:rFonts w:ascii="Arial" w:hAnsi="Arial" w:cs="Arial"/>
          <w:b/>
          <w:sz w:val="24"/>
          <w:szCs w:val="24"/>
        </w:rPr>
      </w:pPr>
      <w:r w:rsidRPr="00E24055">
        <w:rPr>
          <w:rFonts w:ascii="Arial" w:hAnsi="Arial" w:cs="Arial"/>
          <w:b/>
          <w:sz w:val="24"/>
          <w:szCs w:val="24"/>
        </w:rPr>
        <w:t>PROJETO EM EMPREENDEDORISMO</w:t>
      </w:r>
      <w:r w:rsidR="00BE05AD" w:rsidRPr="00E95C2E">
        <w:rPr>
          <w:rFonts w:ascii="Arial" w:hAnsi="Arial" w:cs="Arial"/>
          <w:b/>
          <w:sz w:val="24"/>
          <w:szCs w:val="24"/>
        </w:rPr>
        <w:t xml:space="preserve">: </w:t>
      </w:r>
    </w:p>
    <w:p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95C2E">
        <w:rPr>
          <w:rFonts w:ascii="Arial" w:hAnsi="Arial" w:cs="Arial"/>
          <w:b/>
          <w:sz w:val="24"/>
          <w:szCs w:val="24"/>
        </w:rPr>
        <w:t>NOME DO PROJETO</w:t>
      </w: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6A56D5" w:rsidRDefault="006A56D5" w:rsidP="00E252E6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E24055" w:rsidRPr="00E24055">
        <w:rPr>
          <w:rFonts w:ascii="Arial" w:hAnsi="Arial" w:cs="Arial"/>
        </w:rPr>
        <w:t xml:space="preserve">Projeto </w:t>
      </w:r>
      <w:r w:rsidR="00781364">
        <w:rPr>
          <w:rFonts w:ascii="Arial" w:hAnsi="Arial" w:cs="Arial"/>
        </w:rPr>
        <w:t>e</w:t>
      </w:r>
      <w:r w:rsidR="00E24055" w:rsidRPr="00E24055">
        <w:rPr>
          <w:rFonts w:ascii="Arial" w:hAnsi="Arial" w:cs="Arial"/>
        </w:rPr>
        <w:t>m Empreendedorismo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324596">
        <w:rPr>
          <w:rFonts w:ascii="Arial" w:hAnsi="Arial" w:cs="Arial"/>
        </w:rPr>
        <w:t xml:space="preserve"> Prof.</w:t>
      </w:r>
      <w:r w:rsidR="004D09A8">
        <w:rPr>
          <w:rFonts w:ascii="Arial" w:hAnsi="Arial" w:cs="Arial"/>
        </w:rPr>
        <w:t xml:space="preserve"> </w:t>
      </w:r>
      <w:r w:rsidR="00AB56C1" w:rsidRPr="00BB5678">
        <w:rPr>
          <w:rFonts w:ascii="Arial" w:hAnsi="Arial" w:cs="Arial"/>
          <w:b/>
        </w:rPr>
        <w:t>Nome-do-professor</w:t>
      </w: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55F4C" w:rsidRPr="00E95C2E" w:rsidRDefault="00F55F4C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:rsidR="00AA04B9" w:rsidRPr="005D5FFE" w:rsidRDefault="004857F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</w:t>
      </w:r>
      <w:r w:rsidR="00F05E52">
        <w:rPr>
          <w:rFonts w:ascii="Arial" w:hAnsi="Arial" w:cs="Arial"/>
          <w:b/>
          <w:sz w:val="24"/>
        </w:rPr>
        <w:t>XX</w:t>
      </w:r>
    </w:p>
    <w:p w:rsidR="00AA04B9" w:rsidRPr="009C699F" w:rsidRDefault="00557987" w:rsidP="00AB54CD">
      <w:pPr>
        <w:tabs>
          <w:tab w:val="center" w:pos="4537"/>
          <w:tab w:val="left" w:pos="609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9C699F">
        <w:rPr>
          <w:rFonts w:ascii="Arial" w:hAnsi="Arial" w:cs="Arial"/>
          <w:b/>
          <w:sz w:val="28"/>
          <w:szCs w:val="28"/>
        </w:rPr>
        <w:lastRenderedPageBreak/>
        <w:tab/>
      </w:r>
      <w:r w:rsidR="00BB5678" w:rsidRPr="009C699F">
        <w:rPr>
          <w:rFonts w:ascii="Arial" w:hAnsi="Arial" w:cs="Arial"/>
          <w:b/>
          <w:sz w:val="28"/>
          <w:szCs w:val="28"/>
        </w:rPr>
        <w:t>SUMÁRIO</w:t>
      </w:r>
      <w:r w:rsidRPr="009C699F">
        <w:rPr>
          <w:rFonts w:ascii="Arial" w:hAnsi="Arial" w:cs="Arial"/>
          <w:b/>
          <w:sz w:val="28"/>
          <w:szCs w:val="28"/>
        </w:rPr>
        <w:tab/>
      </w:r>
      <w:bookmarkStart w:id="0" w:name="_GoBack"/>
      <w:bookmarkEnd w:id="0"/>
    </w:p>
    <w:p w:rsidR="00BB5678" w:rsidRPr="00D069E6" w:rsidRDefault="00BB5678" w:rsidP="00D069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1" w:name="_Toc18389061"/>
    <w:bookmarkStart w:id="2" w:name="_Toc18389137"/>
    <w:bookmarkStart w:id="3" w:name="_Toc18405018"/>
    <w:p w:rsidR="00FC6061" w:rsidRDefault="00BB567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A149EC">
        <w:rPr>
          <w:rFonts w:ascii="Arial" w:hAnsi="Arial"/>
          <w:sz w:val="24"/>
          <w:szCs w:val="24"/>
        </w:rPr>
        <w:fldChar w:fldCharType="begin"/>
      </w:r>
      <w:r w:rsidRPr="00A149EC">
        <w:rPr>
          <w:rFonts w:ascii="Arial" w:hAnsi="Arial"/>
          <w:sz w:val="24"/>
          <w:szCs w:val="24"/>
        </w:rPr>
        <w:instrText xml:space="preserve"> TOC \o "1-3" \h \z \u </w:instrText>
      </w:r>
      <w:r w:rsidRPr="00A149EC">
        <w:rPr>
          <w:rFonts w:ascii="Arial" w:hAnsi="Arial"/>
          <w:sz w:val="24"/>
          <w:szCs w:val="24"/>
        </w:rPr>
        <w:fldChar w:fldCharType="separate"/>
      </w:r>
      <w:hyperlink w:anchor="_Toc36460230" w:history="1">
        <w:r w:rsidR="00FC6061" w:rsidRPr="002C16E4">
          <w:rPr>
            <w:rStyle w:val="Hyperlink"/>
            <w:noProof/>
          </w:rPr>
          <w:t>1.</w:t>
        </w:r>
        <w:r w:rsidR="00FC6061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FC6061" w:rsidRPr="002C16E4">
          <w:rPr>
            <w:rStyle w:val="Hyperlink"/>
            <w:noProof/>
          </w:rPr>
          <w:t>OBJETIVOS</w:t>
        </w:r>
        <w:r w:rsidR="00FC6061">
          <w:rPr>
            <w:noProof/>
            <w:webHidden/>
          </w:rPr>
          <w:tab/>
        </w:r>
        <w:r w:rsidR="00FC6061">
          <w:rPr>
            <w:noProof/>
            <w:webHidden/>
          </w:rPr>
          <w:fldChar w:fldCharType="begin"/>
        </w:r>
        <w:r w:rsidR="00FC6061">
          <w:rPr>
            <w:noProof/>
            <w:webHidden/>
          </w:rPr>
          <w:instrText xml:space="preserve"> PAGEREF _Toc36460230 \h </w:instrText>
        </w:r>
        <w:r w:rsidR="00FC6061">
          <w:rPr>
            <w:noProof/>
            <w:webHidden/>
          </w:rPr>
        </w:r>
        <w:r w:rsidR="00FC6061">
          <w:rPr>
            <w:noProof/>
            <w:webHidden/>
          </w:rPr>
          <w:fldChar w:fldCharType="separate"/>
        </w:r>
        <w:r w:rsidR="00FC6061">
          <w:rPr>
            <w:noProof/>
            <w:webHidden/>
          </w:rPr>
          <w:t>4</w:t>
        </w:r>
        <w:r w:rsidR="00FC6061">
          <w:rPr>
            <w:noProof/>
            <w:webHidden/>
          </w:rPr>
          <w:fldChar w:fldCharType="end"/>
        </w:r>
      </w:hyperlink>
    </w:p>
    <w:p w:rsidR="00FC6061" w:rsidRDefault="00FC6061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460231" w:history="1">
        <w:r w:rsidRPr="002C16E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Pr="002C16E4">
          <w:rPr>
            <w:rStyle w:val="Hyperlink"/>
            <w:noProof/>
          </w:rPr>
          <w:t>DESCRIÇÃO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061" w:rsidRDefault="00FC6061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460232" w:history="1">
        <w:r w:rsidRPr="002C16E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Pr="002C16E4">
          <w:rPr>
            <w:rStyle w:val="Hyperlink"/>
            <w:noProof/>
          </w:rPr>
          <w:t>MISSÃO, VISÃO E VALORES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6061" w:rsidRDefault="00FC6061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60233" w:history="1">
        <w:r w:rsidRPr="002C16E4">
          <w:rPr>
            <w:rStyle w:val="Hyperlink"/>
            <w:rFonts w:eastAsia="Arial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16E4">
          <w:rPr>
            <w:rStyle w:val="Hyperlink"/>
            <w:rFonts w:eastAsia="Arial"/>
            <w:noProof/>
          </w:rPr>
          <w:t>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6061" w:rsidRDefault="00FC6061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60234" w:history="1">
        <w:r w:rsidRPr="002C16E4">
          <w:rPr>
            <w:rStyle w:val="Hyperlink"/>
            <w:rFonts w:eastAsia="Arial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16E4">
          <w:rPr>
            <w:rStyle w:val="Hyperlink"/>
            <w:rFonts w:eastAsia="Arial"/>
            <w:noProof/>
          </w:rPr>
          <w:t>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6061" w:rsidRDefault="00FC6061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60235" w:history="1">
        <w:r w:rsidRPr="002C16E4">
          <w:rPr>
            <w:rStyle w:val="Hyperlink"/>
            <w:rFonts w:eastAsia="Arial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16E4">
          <w:rPr>
            <w:rStyle w:val="Hyperlink"/>
            <w:rFonts w:eastAsia="Arial"/>
            <w:noProof/>
          </w:rPr>
          <w:t>VALORES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6061" w:rsidRDefault="00FC6061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460236" w:history="1">
        <w:r w:rsidRPr="002C16E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Pr="002C16E4">
          <w:rPr>
            <w:rStyle w:val="Hyperlink"/>
            <w:noProof/>
          </w:rPr>
          <w:t>DEFINIÇÃO DOS SISTEMAS OPERACIONAIS E EQUIPAMENTOS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6061" w:rsidRDefault="00FC6061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460237" w:history="1">
        <w:r w:rsidRPr="002C16E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Pr="002C16E4">
          <w:rPr>
            <w:rStyle w:val="Hyperlink"/>
            <w:noProof/>
          </w:rPr>
          <w:t>ELABORAÇÃO DO SITE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6061" w:rsidRDefault="00FC6061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460238" w:history="1">
        <w:r w:rsidRPr="002C16E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Pr="002C16E4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6061" w:rsidRDefault="00FC6061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460239" w:history="1">
        <w:r w:rsidRPr="002C16E4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Pr="002C16E4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5678" w:rsidRPr="00415DB7" w:rsidRDefault="00BB5678" w:rsidP="00A149EC">
      <w:pPr>
        <w:spacing w:line="360" w:lineRule="auto"/>
        <w:rPr>
          <w:rFonts w:ascii="Arial" w:hAnsi="Arial" w:cs="Arial"/>
          <w:sz w:val="24"/>
          <w:szCs w:val="24"/>
        </w:rPr>
      </w:pPr>
      <w:r w:rsidRPr="00A149EC">
        <w:rPr>
          <w:rFonts w:ascii="Arial" w:hAnsi="Arial" w:cs="Arial"/>
          <w:b/>
          <w:bCs/>
          <w:sz w:val="24"/>
          <w:szCs w:val="24"/>
        </w:rPr>
        <w:fldChar w:fldCharType="end"/>
      </w:r>
    </w:p>
    <w:p w:rsidR="00931A6F" w:rsidRPr="00D069E6" w:rsidRDefault="00931A6F" w:rsidP="00D069E6">
      <w:pPr>
        <w:spacing w:before="100" w:beforeAutospacing="1" w:after="100" w:afterAutospacing="1"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1B3C8C" w:rsidRPr="00D069E6" w:rsidRDefault="001B3C8C" w:rsidP="00D069E6">
      <w:pPr>
        <w:pStyle w:val="Sumrio1"/>
        <w:tabs>
          <w:tab w:val="left" w:pos="400"/>
          <w:tab w:val="right" w:leader="dot" w:pos="8497"/>
        </w:tabs>
        <w:spacing w:line="360" w:lineRule="auto"/>
        <w:rPr>
          <w:rFonts w:ascii="Arial" w:hAnsi="Arial"/>
          <w:sz w:val="24"/>
          <w:szCs w:val="24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71640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987257" w:rsidRDefault="00987257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3F5548" w:rsidRDefault="003F5548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830508" w:rsidRDefault="00830508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br w:type="page"/>
      </w:r>
    </w:p>
    <w:p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1E3382" w:rsidRPr="009C699F" w:rsidRDefault="00931A6F" w:rsidP="00AB54CD">
      <w:pPr>
        <w:pStyle w:val="Ttulo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bookmarkStart w:id="4" w:name="_Toc36460230"/>
      <w:bookmarkEnd w:id="1"/>
      <w:bookmarkEnd w:id="2"/>
      <w:bookmarkEnd w:id="3"/>
      <w:r w:rsidRPr="009C699F">
        <w:rPr>
          <w:rFonts w:cs="Arial"/>
          <w:szCs w:val="28"/>
        </w:rPr>
        <w:t>OBJETIVOS</w:t>
      </w:r>
      <w:bookmarkEnd w:id="4"/>
    </w:p>
    <w:p w:rsidR="005A3BDD" w:rsidRDefault="005A3BDD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Toc212890608"/>
    </w:p>
    <w:p w:rsidR="007B37CA" w:rsidRDefault="005A3BDD" w:rsidP="0002297A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5A3BDD">
        <w:rPr>
          <w:rFonts w:ascii="Arial" w:eastAsia="Arial" w:hAnsi="Arial" w:cs="Arial"/>
          <w:sz w:val="24"/>
          <w:szCs w:val="24"/>
        </w:rPr>
        <w:t>Segundo Lakatos e Marconi (2008 p.220) "a especificação do objetivo de uma pesquisa responde às questões para quê? e para quem?". Os objetivos determinam os resultados que a equipe pretende alcançar no desenvolvimento do projeto deste módulo. Descrever neste item os objetivos ou hipóteses do projeto (meta - finalidade) deve haver coerência com o que será desenvolvido no projeto e com a metodologia empregada. Este item pode ser decomposto (dividido) em objetivo geral e objetivos específicos, podendo utilizar tópicos ou texto corrido. </w:t>
      </w:r>
      <w:r w:rsidR="001C2D43" w:rsidRPr="009C699F">
        <w:rPr>
          <w:rFonts w:ascii="Arial" w:eastAsia="Arial" w:hAnsi="Arial" w:cs="Arial"/>
          <w:sz w:val="24"/>
          <w:szCs w:val="24"/>
        </w:rPr>
        <w:t xml:space="preserve"> </w:t>
      </w:r>
    </w:p>
    <w:p w:rsidR="00642A21" w:rsidRDefault="00642A21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642A21"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:rsidR="007B37CA" w:rsidRDefault="007B37CA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867700" w:rsidRDefault="00867700" w:rsidP="00AB54CD">
      <w:pPr>
        <w:pStyle w:val="NormalWeb"/>
        <w:spacing w:line="360" w:lineRule="auto"/>
        <w:rPr>
          <w:rFonts w:ascii="Arial" w:hAnsi="Arial" w:cs="Arial"/>
        </w:rPr>
      </w:pPr>
    </w:p>
    <w:p w:rsidR="00867700" w:rsidRDefault="00867700" w:rsidP="00AB54CD">
      <w:pPr>
        <w:pStyle w:val="NormalWeb"/>
        <w:spacing w:line="360" w:lineRule="auto"/>
        <w:rPr>
          <w:rFonts w:ascii="Arial" w:hAnsi="Arial" w:cs="Arial"/>
        </w:rPr>
      </w:pPr>
    </w:p>
    <w:p w:rsidR="00867700" w:rsidRDefault="00867700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:rsidR="00AA04B9" w:rsidRPr="009C699F" w:rsidRDefault="00D028FF" w:rsidP="00AB54CD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6" w:name="_Toc36460231"/>
      <w:bookmarkEnd w:id="5"/>
      <w:r>
        <w:rPr>
          <w:rFonts w:cs="Arial"/>
          <w:szCs w:val="28"/>
        </w:rPr>
        <w:t>DESCRIÇÃO DA EMPRESA</w:t>
      </w:r>
      <w:bookmarkEnd w:id="6"/>
    </w:p>
    <w:p w:rsidR="00D028FF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equipe deve elaborar um texto com a descrição da empresa criada.</w:t>
      </w:r>
      <w:r w:rsidRPr="009C699F">
        <w:rPr>
          <w:rFonts w:ascii="Arial" w:eastAsia="Arial" w:hAnsi="Arial" w:cs="Arial"/>
          <w:sz w:val="24"/>
          <w:szCs w:val="24"/>
        </w:rPr>
        <w:t xml:space="preserve"> </w:t>
      </w:r>
    </w:p>
    <w:p w:rsidR="00D028FF" w:rsidRPr="00867700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67700">
        <w:rPr>
          <w:rFonts w:ascii="Arial" w:eastAsia="Arial" w:hAnsi="Arial" w:cs="Arial"/>
          <w:sz w:val="24"/>
          <w:szCs w:val="24"/>
        </w:rPr>
        <w:t xml:space="preserve">De acordo com Dornelas (2015) a descrição da empresa deverá conter um breve resumo da organização da empresa, sua história, seu status atual e suas projeções futuras, se for o caso. Deve-se apresentar como a empresa pode beneficiar o cliente e ressaltar as características únicas do serviço ou produto. Deve conter o nome da empresa, o tipo de </w:t>
      </w:r>
      <w:proofErr w:type="gramStart"/>
      <w:r w:rsidRPr="00867700">
        <w:rPr>
          <w:rFonts w:ascii="Arial" w:eastAsia="Arial" w:hAnsi="Arial" w:cs="Arial"/>
          <w:sz w:val="24"/>
          <w:szCs w:val="24"/>
        </w:rPr>
        <w:t>empresa, etc.</w:t>
      </w:r>
      <w:proofErr w:type="gramEnd"/>
    </w:p>
    <w:p w:rsidR="00D028FF" w:rsidRPr="00867700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67700">
        <w:rPr>
          <w:rFonts w:ascii="Arial" w:eastAsia="Arial" w:hAnsi="Arial" w:cs="Arial"/>
          <w:sz w:val="24"/>
          <w:szCs w:val="24"/>
        </w:rPr>
        <w:t xml:space="preserve">Apresente as respostas as questões como: quando e porque esta empresa foi criada, a natureza dos serviços ou produtos, como ela se desenvolveu, o que está sendo </w:t>
      </w:r>
      <w:proofErr w:type="gramStart"/>
      <w:r w:rsidRPr="00867700">
        <w:rPr>
          <w:rFonts w:ascii="Arial" w:eastAsia="Arial" w:hAnsi="Arial" w:cs="Arial"/>
          <w:sz w:val="24"/>
          <w:szCs w:val="24"/>
        </w:rPr>
        <w:t xml:space="preserve">planejado </w:t>
      </w:r>
      <w:proofErr w:type="spellStart"/>
      <w:r w:rsidRPr="00867700">
        <w:rPr>
          <w:rFonts w:ascii="Arial" w:eastAsia="Arial" w:hAnsi="Arial" w:cs="Arial"/>
          <w:sz w:val="24"/>
          <w:szCs w:val="24"/>
        </w:rPr>
        <w:t>etc</w:t>
      </w:r>
      <w:proofErr w:type="spellEnd"/>
      <w:proofErr w:type="gramEnd"/>
      <w:r w:rsidRPr="00867700">
        <w:rPr>
          <w:rFonts w:ascii="Arial" w:eastAsia="Arial" w:hAnsi="Arial" w:cs="Arial"/>
          <w:sz w:val="24"/>
          <w:szCs w:val="24"/>
        </w:rPr>
        <w:t xml:space="preserve"> (DORNELAS, 2015).</w:t>
      </w:r>
    </w:p>
    <w:p w:rsidR="00D028FF" w:rsidRPr="00867700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67700">
        <w:rPr>
          <w:rFonts w:ascii="Arial" w:eastAsia="Arial" w:hAnsi="Arial" w:cs="Arial"/>
          <w:sz w:val="24"/>
          <w:szCs w:val="24"/>
        </w:rPr>
        <w:t>Abaixo segue um exemplo de descrição da empresa citado por Dornelas (2015):</w:t>
      </w:r>
    </w:p>
    <w:p w:rsidR="00D028FF" w:rsidRPr="00867700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67700">
        <w:rPr>
          <w:rFonts w:ascii="Arial" w:eastAsia="Arial" w:hAnsi="Arial" w:cs="Arial"/>
          <w:i/>
          <w:iCs/>
          <w:sz w:val="24"/>
          <w:szCs w:val="24"/>
        </w:rPr>
        <w:t>“</w:t>
      </w:r>
      <w:proofErr w:type="spellStart"/>
      <w:r w:rsidRPr="00867700">
        <w:rPr>
          <w:rFonts w:ascii="Arial" w:eastAsia="Arial" w:hAnsi="Arial" w:cs="Arial"/>
          <w:i/>
          <w:iCs/>
          <w:sz w:val="24"/>
          <w:szCs w:val="24"/>
        </w:rPr>
        <w:t>CorteCana</w:t>
      </w:r>
      <w:proofErr w:type="spellEnd"/>
      <w:r w:rsidRPr="00867700">
        <w:rPr>
          <w:rFonts w:ascii="Arial" w:eastAsia="Arial" w:hAnsi="Arial" w:cs="Arial"/>
          <w:i/>
          <w:iCs/>
          <w:sz w:val="24"/>
          <w:szCs w:val="24"/>
        </w:rPr>
        <w:t xml:space="preserve"> é uma empresa que foi criada em 1984 para satisfazer a demanda de componentes para a indústria de implementos agrícolas. Esta indústria teve crescimento moderado com um aumento no número de contratos a partir de 1996, em função do aquecimento do mercado de colheitadeiras de cana de açúcar. As projeções indicam uma demanda crescente pelo tipo de produto que a empresa produz. A </w:t>
      </w:r>
      <w:proofErr w:type="spellStart"/>
      <w:r w:rsidRPr="00867700">
        <w:rPr>
          <w:rFonts w:ascii="Arial" w:eastAsia="Arial" w:hAnsi="Arial" w:cs="Arial"/>
          <w:i/>
          <w:iCs/>
          <w:sz w:val="24"/>
          <w:szCs w:val="24"/>
        </w:rPr>
        <w:t>CorteCana</w:t>
      </w:r>
      <w:proofErr w:type="spellEnd"/>
      <w:r w:rsidRPr="00867700">
        <w:rPr>
          <w:rFonts w:ascii="Arial" w:eastAsia="Arial" w:hAnsi="Arial" w:cs="Arial"/>
          <w:i/>
          <w:iCs/>
          <w:sz w:val="24"/>
          <w:szCs w:val="24"/>
        </w:rPr>
        <w:t xml:space="preserve"> mantém uma margem competitiva através da entrega imediata de produtos, de excelentes relações com os clientes e de sua capacidade de se adequar às suas necessidades.</w:t>
      </w:r>
    </w:p>
    <w:p w:rsidR="00D028FF" w:rsidRPr="00867700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867700">
        <w:rPr>
          <w:rFonts w:ascii="Arial" w:eastAsia="Arial" w:hAnsi="Arial" w:cs="Arial"/>
          <w:i/>
          <w:iCs/>
          <w:sz w:val="24"/>
          <w:szCs w:val="24"/>
        </w:rPr>
        <w:t>A empresa está instalada estrategicamente em uma área de 20.000 m² e deseja satisfazer a demanda crescente por seus produtos através da compra de equipamentos mais modernos, os quais possibilitarão encomendas num âmbito mais amplo, maior capacidade de adequar-se às necessidades dos clientes, custos mais baixos por unidade e redução do tempo de processo. “</w:t>
      </w:r>
    </w:p>
    <w:p w:rsidR="00642A21" w:rsidRPr="00642A21" w:rsidRDefault="00D028FF" w:rsidP="00D028FF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642A21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="00642A21" w:rsidRPr="00642A21"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:rsidR="00642A21" w:rsidRDefault="00642A21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:rsidR="00DD2C2B" w:rsidRPr="00DD2C2B" w:rsidRDefault="00642A21" w:rsidP="00781364">
      <w:pPr>
        <w:pStyle w:val="NormalWeb"/>
        <w:tabs>
          <w:tab w:val="left" w:pos="2115"/>
        </w:tabs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lastRenderedPageBreak/>
        <w:tab/>
      </w:r>
      <w:bookmarkStart w:id="7" w:name="_Toc428226482"/>
    </w:p>
    <w:p w:rsidR="00AA04B9" w:rsidRPr="009C699F" w:rsidRDefault="00D028FF" w:rsidP="00F9440B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8" w:name="_Toc36460232"/>
      <w:bookmarkEnd w:id="7"/>
      <w:r>
        <w:rPr>
          <w:rFonts w:cs="Arial"/>
          <w:szCs w:val="28"/>
        </w:rPr>
        <w:t>MISSÃO, VISÃO E VALORES DA EMPRESA</w:t>
      </w:r>
      <w:bookmarkEnd w:id="8"/>
    </w:p>
    <w:p w:rsidR="00C012DC" w:rsidRDefault="00C012DC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9" w:name="_Toc209846487"/>
      <w:bookmarkStart w:id="10" w:name="_Toc212890610"/>
    </w:p>
    <w:p w:rsidR="00642A21" w:rsidRDefault="00D028FF" w:rsidP="00D028FF">
      <w:pPr>
        <w:pStyle w:val="Ttulo2"/>
        <w:rPr>
          <w:rFonts w:eastAsia="Arial"/>
        </w:rPr>
      </w:pPr>
      <w:bookmarkStart w:id="11" w:name="_Toc36460233"/>
      <w:r>
        <w:rPr>
          <w:rFonts w:eastAsia="Arial"/>
        </w:rPr>
        <w:t>MISSÃO</w:t>
      </w:r>
      <w:bookmarkEnd w:id="11"/>
      <w:r>
        <w:rPr>
          <w:rFonts w:eastAsia="Arial"/>
        </w:rPr>
        <w:t xml:space="preserve"> </w:t>
      </w:r>
    </w:p>
    <w:p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Pr="00642A21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642A21">
        <w:rPr>
          <w:rFonts w:ascii="Arial" w:eastAsia="Arial" w:hAnsi="Arial" w:cs="Arial"/>
          <w:sz w:val="24"/>
          <w:szCs w:val="24"/>
        </w:rPr>
        <w:t xml:space="preserve">A equipe </w:t>
      </w:r>
      <w:r>
        <w:rPr>
          <w:rFonts w:ascii="Arial" w:eastAsia="Arial" w:hAnsi="Arial" w:cs="Arial"/>
          <w:sz w:val="24"/>
          <w:szCs w:val="24"/>
        </w:rPr>
        <w:t xml:space="preserve">deve inserir um texto descrevendo a missão da empresa criada no projeto. </w:t>
      </w:r>
    </w:p>
    <w:p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Pr="00D028FF" w:rsidRDefault="00D028FF" w:rsidP="00D028FF">
      <w:pPr>
        <w:pStyle w:val="Ttulo2"/>
        <w:rPr>
          <w:rFonts w:eastAsia="Arial"/>
        </w:rPr>
      </w:pPr>
      <w:bookmarkStart w:id="12" w:name="_Toc36460234"/>
      <w:r w:rsidRPr="00D028FF">
        <w:rPr>
          <w:rFonts w:eastAsia="Arial"/>
        </w:rPr>
        <w:t>VISÃO</w:t>
      </w:r>
      <w:bookmarkEnd w:id="12"/>
    </w:p>
    <w:p w:rsidR="00D028FF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Pr="00642A21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642A21">
        <w:rPr>
          <w:rFonts w:ascii="Arial" w:eastAsia="Arial" w:hAnsi="Arial" w:cs="Arial"/>
          <w:sz w:val="24"/>
          <w:szCs w:val="24"/>
        </w:rPr>
        <w:t xml:space="preserve">A equipe </w:t>
      </w:r>
      <w:r>
        <w:rPr>
          <w:rFonts w:ascii="Arial" w:eastAsia="Arial" w:hAnsi="Arial" w:cs="Arial"/>
          <w:sz w:val="24"/>
          <w:szCs w:val="24"/>
        </w:rPr>
        <w:t xml:space="preserve">deve inserir um texto descrevendo a visão da empresa criada no projeto. </w:t>
      </w:r>
    </w:p>
    <w:p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Pr="00D028FF" w:rsidRDefault="00D028FF" w:rsidP="00D028FF">
      <w:pPr>
        <w:pStyle w:val="Ttulo2"/>
        <w:rPr>
          <w:rFonts w:eastAsia="Arial"/>
        </w:rPr>
      </w:pPr>
      <w:bookmarkStart w:id="13" w:name="_Toc36460235"/>
      <w:r w:rsidRPr="00D028FF">
        <w:rPr>
          <w:rFonts w:eastAsia="Arial"/>
        </w:rPr>
        <w:t>VALORES</w:t>
      </w:r>
      <w:bookmarkEnd w:id="13"/>
    </w:p>
    <w:p w:rsidR="00D028FF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028FF" w:rsidRPr="00642A21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642A21">
        <w:rPr>
          <w:rFonts w:ascii="Arial" w:eastAsia="Arial" w:hAnsi="Arial" w:cs="Arial"/>
          <w:sz w:val="24"/>
          <w:szCs w:val="24"/>
        </w:rPr>
        <w:t xml:space="preserve">A equipe </w:t>
      </w:r>
      <w:r>
        <w:rPr>
          <w:rFonts w:ascii="Arial" w:eastAsia="Arial" w:hAnsi="Arial" w:cs="Arial"/>
          <w:sz w:val="24"/>
          <w:szCs w:val="24"/>
        </w:rPr>
        <w:t xml:space="preserve">deve inserir um texto descrevendo a missão da empresa criada no projeto. </w:t>
      </w:r>
    </w:p>
    <w:p w:rsidR="00D028FF" w:rsidRPr="00DD2C2B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642A21" w:rsidRDefault="00642A21" w:rsidP="00642A21"/>
    <w:p w:rsidR="005B73A9" w:rsidRPr="009C699F" w:rsidRDefault="005B73A9" w:rsidP="005B73A9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B73A9" w:rsidRDefault="005B73A9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:rsidR="00DD2C2B" w:rsidRPr="009C699F" w:rsidRDefault="00DD2C2B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:rsidR="000C2ED3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:rsidR="000C2ED3" w:rsidRPr="00BA50CE" w:rsidRDefault="000C2ED3" w:rsidP="000C2ED3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4" w:name="_Toc36460236"/>
      <w:r w:rsidRPr="000C2ED3">
        <w:rPr>
          <w:rFonts w:cs="Arial"/>
          <w:szCs w:val="28"/>
        </w:rPr>
        <w:t>DEFINIÇÃO DOS SISTEMAS OPERACIONAIS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</w:rPr>
        <w:t xml:space="preserve">E EQUIPAMENTOS </w:t>
      </w:r>
      <w:r>
        <w:rPr>
          <w:rFonts w:cs="Arial"/>
          <w:szCs w:val="28"/>
        </w:rPr>
        <w:t>DA EMPRESA</w:t>
      </w:r>
      <w:bookmarkEnd w:id="14"/>
    </w:p>
    <w:p w:rsidR="000C2ED3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:rsidR="000C2ED3" w:rsidRPr="000C2ED3" w:rsidRDefault="000C2ED3" w:rsidP="000C2ED3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base no conteúdo AVA, </w:t>
      </w:r>
      <w:r w:rsidRPr="000C2ED3">
        <w:rPr>
          <w:rFonts w:ascii="Arial" w:eastAsia="Arial" w:hAnsi="Arial" w:cs="Arial"/>
          <w:sz w:val="24"/>
          <w:szCs w:val="24"/>
        </w:rPr>
        <w:t>a equipe deve decidir quais os sistemas operacionais serão instalados nos equipamentos da empresa.</w:t>
      </w:r>
    </w:p>
    <w:p w:rsidR="000C2ED3" w:rsidRDefault="000C2ED3" w:rsidP="000C2ED3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Descrever: </w:t>
      </w:r>
    </w:p>
    <w:p w:rsidR="000C2ED3" w:rsidRDefault="000C2ED3" w:rsidP="000C2ED3">
      <w:pPr>
        <w:pStyle w:val="PargrafodaLista"/>
        <w:numPr>
          <w:ilvl w:val="0"/>
          <w:numId w:val="45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</w:t>
      </w:r>
      <w:r w:rsidRPr="000C2ED3">
        <w:rPr>
          <w:rFonts w:ascii="Arial" w:eastAsia="Arial" w:hAnsi="Arial" w:cs="Arial"/>
          <w:sz w:val="24"/>
          <w:szCs w:val="24"/>
        </w:rPr>
        <w:t>uantidade de equipamentos</w:t>
      </w:r>
      <w:r>
        <w:rPr>
          <w:rFonts w:ascii="Arial" w:eastAsia="Arial" w:hAnsi="Arial" w:cs="Arial"/>
          <w:sz w:val="24"/>
          <w:szCs w:val="24"/>
        </w:rPr>
        <w:t>;</w:t>
      </w:r>
    </w:p>
    <w:p w:rsidR="000C2ED3" w:rsidRDefault="000C2ED3" w:rsidP="000C2ED3">
      <w:pPr>
        <w:pStyle w:val="PargrafodaLista"/>
        <w:numPr>
          <w:ilvl w:val="0"/>
          <w:numId w:val="45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Descrição dos equipamentos com valor;</w:t>
      </w:r>
    </w:p>
    <w:p w:rsidR="000C2ED3" w:rsidRPr="000C2ED3" w:rsidRDefault="000C2ED3" w:rsidP="000C2ED3">
      <w:pPr>
        <w:pStyle w:val="PargrafodaLista"/>
        <w:numPr>
          <w:ilvl w:val="0"/>
          <w:numId w:val="45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operacional recomendado pela equipe, com valor.</w:t>
      </w:r>
    </w:p>
    <w:p w:rsidR="000C2ED3" w:rsidRDefault="000C2E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C2ED3" w:rsidRPr="009C699F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:rsidR="00C62590" w:rsidRPr="00BA50CE" w:rsidRDefault="00781364" w:rsidP="00C62590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5" w:name="_Toc446186240"/>
      <w:bookmarkStart w:id="16" w:name="_Toc36460237"/>
      <w:r>
        <w:rPr>
          <w:rFonts w:cs="Arial"/>
          <w:szCs w:val="28"/>
        </w:rPr>
        <w:t>ELABORAÇÃO DO SITE DA EMPRESA</w:t>
      </w:r>
      <w:bookmarkEnd w:id="16"/>
    </w:p>
    <w:p w:rsidR="0002297A" w:rsidRDefault="0002297A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642A21" w:rsidRPr="00DD2C2B" w:rsidRDefault="00642A21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DD2C2B">
        <w:rPr>
          <w:rFonts w:ascii="Arial" w:eastAsia="Arial" w:hAnsi="Arial" w:cs="Arial"/>
          <w:sz w:val="24"/>
          <w:szCs w:val="24"/>
        </w:rPr>
        <w:t xml:space="preserve">A equipe </w:t>
      </w:r>
      <w:r w:rsidR="00781364">
        <w:rPr>
          <w:rFonts w:ascii="Arial" w:eastAsia="Arial" w:hAnsi="Arial" w:cs="Arial"/>
          <w:sz w:val="24"/>
          <w:szCs w:val="24"/>
        </w:rPr>
        <w:t>deverá construir o site da empresa.</w:t>
      </w:r>
    </w:p>
    <w:p w:rsidR="00642A21" w:rsidRPr="00DD2C2B" w:rsidRDefault="00781364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área deverá constar os prints de tela do site, bem como os códigos fontes de todos os arquivos .</w:t>
      </w:r>
      <w:proofErr w:type="gramStart"/>
      <w:r>
        <w:rPr>
          <w:rFonts w:ascii="Arial" w:eastAsia="Arial" w:hAnsi="Arial" w:cs="Arial"/>
          <w:sz w:val="24"/>
          <w:szCs w:val="24"/>
        </w:rPr>
        <w:t>HTML</w:t>
      </w:r>
      <w:r w:rsidR="0002246E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 .</w:t>
      </w:r>
      <w:proofErr w:type="gramEnd"/>
      <w:r>
        <w:rPr>
          <w:rFonts w:ascii="Arial" w:eastAsia="Arial" w:hAnsi="Arial" w:cs="Arial"/>
          <w:sz w:val="24"/>
          <w:szCs w:val="24"/>
        </w:rPr>
        <w:t>CSS</w:t>
      </w:r>
      <w:r w:rsidR="0002246E">
        <w:rPr>
          <w:rFonts w:ascii="Arial" w:eastAsia="Arial" w:hAnsi="Arial" w:cs="Arial"/>
          <w:sz w:val="24"/>
          <w:szCs w:val="24"/>
        </w:rPr>
        <w:t xml:space="preserve"> e .JS</w:t>
      </w:r>
      <w:r>
        <w:rPr>
          <w:rFonts w:ascii="Arial" w:eastAsia="Arial" w:hAnsi="Arial" w:cs="Arial"/>
          <w:sz w:val="24"/>
          <w:szCs w:val="24"/>
        </w:rPr>
        <w:t>.</w:t>
      </w:r>
    </w:p>
    <w:p w:rsidR="00642A21" w:rsidRDefault="00642A21" w:rsidP="00642A21"/>
    <w:p w:rsidR="00642A21" w:rsidRPr="007C2935" w:rsidRDefault="00642A21" w:rsidP="007C2935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7C2935"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:rsidR="00C62590" w:rsidRPr="009C699F" w:rsidRDefault="00C62590" w:rsidP="007C2935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C62590" w:rsidRPr="007C2935" w:rsidRDefault="00C62590" w:rsidP="007C2935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C62590" w:rsidRPr="007C2935" w:rsidRDefault="00C62590" w:rsidP="007C2935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C62590" w:rsidRDefault="00C62590" w:rsidP="00C62590"/>
    <w:p w:rsidR="00155AB1" w:rsidRDefault="00155AB1" w:rsidP="00155AB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7" w:name="_Toc36460238"/>
      <w:bookmarkEnd w:id="15"/>
      <w:r>
        <w:rPr>
          <w:rFonts w:cs="Arial"/>
          <w:szCs w:val="28"/>
        </w:rPr>
        <w:lastRenderedPageBreak/>
        <w:t>CONCLUSÃO</w:t>
      </w:r>
      <w:bookmarkEnd w:id="17"/>
    </w:p>
    <w:p w:rsidR="00155AB1" w:rsidRDefault="00155AB1" w:rsidP="00155AB1"/>
    <w:p w:rsidR="00155AB1" w:rsidRDefault="00155AB1" w:rsidP="00155AB1"/>
    <w:p w:rsidR="00155AB1" w:rsidRPr="00AA3CE3" w:rsidRDefault="00155AB1" w:rsidP="0002297A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A3CE3">
        <w:rPr>
          <w:rFonts w:ascii="Arial" w:hAnsi="Arial" w:cs="Arial"/>
          <w:sz w:val="24"/>
          <w:szCs w:val="24"/>
        </w:rPr>
        <w:t xml:space="preserve">Segundo Severino (2002 p. 83), "a conclusão é a síntese para a qual caminha o trabalho. Será breve e visará recapitular sinteticamente os resultados" e completa dizendo que "o autor manifestará seu ponto de vista sobre os resultados obtidos, sobre o alcance </w:t>
      </w:r>
      <w:proofErr w:type="gramStart"/>
      <w:r w:rsidRPr="00AA3CE3">
        <w:rPr>
          <w:rFonts w:ascii="Arial" w:hAnsi="Arial" w:cs="Arial"/>
          <w:sz w:val="24"/>
          <w:szCs w:val="24"/>
        </w:rPr>
        <w:t>dos mesmos</w:t>
      </w:r>
      <w:proofErr w:type="gramEnd"/>
      <w:r w:rsidRPr="00AA3CE3">
        <w:rPr>
          <w:rFonts w:ascii="Arial" w:hAnsi="Arial" w:cs="Arial"/>
          <w:sz w:val="24"/>
          <w:szCs w:val="24"/>
        </w:rPr>
        <w:t>".</w:t>
      </w:r>
    </w:p>
    <w:p w:rsidR="00A149EC" w:rsidRPr="00642A21" w:rsidRDefault="00A149EC" w:rsidP="00A149EC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642A21"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645C0" w:rsidRPr="00BA50CE" w:rsidRDefault="00155AB1" w:rsidP="005E646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8" w:name="_Toc36460239"/>
      <w:r>
        <w:rPr>
          <w:rFonts w:cs="Arial"/>
          <w:szCs w:val="28"/>
        </w:rPr>
        <w:lastRenderedPageBreak/>
        <w:t>REFERÊNCIAS</w:t>
      </w:r>
      <w:bookmarkEnd w:id="18"/>
    </w:p>
    <w:p w:rsidR="00642A21" w:rsidRPr="00155AB1" w:rsidRDefault="00642A21" w:rsidP="00155AB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55AB1">
        <w:rPr>
          <w:rFonts w:ascii="Arial" w:eastAsia="Arial" w:hAnsi="Arial" w:cs="Arial"/>
          <w:sz w:val="24"/>
          <w:szCs w:val="24"/>
        </w:rPr>
        <w:t xml:space="preserve">Inserir no documento as referências bibliográficas utilizadas (padrão ABNT). </w:t>
      </w:r>
    </w:p>
    <w:p w:rsidR="00155AB1" w:rsidRDefault="00155AB1" w:rsidP="00155AB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Link com para acesso ao </w:t>
      </w:r>
      <w:r w:rsidRPr="00155AB1">
        <w:rPr>
          <w:rFonts w:ascii="Arial" w:eastAsia="Arial" w:hAnsi="Arial" w:cs="Arial"/>
          <w:sz w:val="24"/>
          <w:szCs w:val="24"/>
        </w:rPr>
        <w:t>Manual para Elaboração de Trabalhos Acadêmicos de acordo com ABNT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155AB1" w:rsidRDefault="00FC6061" w:rsidP="00155AB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8" w:history="1">
        <w:r w:rsidR="00155AB1" w:rsidRPr="00892AE9">
          <w:rPr>
            <w:rStyle w:val="Hyperlink"/>
            <w:rFonts w:ascii="Arial" w:eastAsia="Arial" w:hAnsi="Arial" w:cs="Arial"/>
            <w:sz w:val="24"/>
            <w:szCs w:val="24"/>
          </w:rPr>
          <w:t>http://docs.uninove.br/arte/pdfs/Manual-Elaboracao-de-Trabahos-ABNT.pdf</w:t>
        </w:r>
      </w:hyperlink>
    </w:p>
    <w:p w:rsidR="00642A21" w:rsidRPr="00642A21" w:rsidRDefault="00155AB1" w:rsidP="00642A21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642A21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="00642A21" w:rsidRPr="00642A21">
        <w:rPr>
          <w:rFonts w:ascii="Arial" w:eastAsia="Arial" w:hAnsi="Arial" w:cs="Arial"/>
          <w:b/>
          <w:color w:val="FF0000"/>
          <w:sz w:val="24"/>
          <w:szCs w:val="24"/>
        </w:rPr>
        <w:t xml:space="preserve">(Alterar o texto – incluir 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a bibliografia utilizada pela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equipe</w:t>
      </w:r>
      <w:r w:rsidR="00642A21" w:rsidRPr="00642A21">
        <w:rPr>
          <w:rFonts w:ascii="Arial" w:eastAsia="Arial" w:hAnsi="Arial" w:cs="Arial"/>
          <w:b/>
          <w:color w:val="FF0000"/>
          <w:sz w:val="24"/>
          <w:szCs w:val="24"/>
        </w:rPr>
        <w:t>o</w:t>
      </w:r>
      <w:proofErr w:type="spellEnd"/>
      <w:r w:rsidR="00642A21" w:rsidRPr="00642A21">
        <w:rPr>
          <w:rFonts w:ascii="Arial" w:eastAsia="Arial" w:hAnsi="Arial" w:cs="Arial"/>
          <w:b/>
          <w:color w:val="FF0000"/>
          <w:sz w:val="24"/>
          <w:szCs w:val="24"/>
        </w:rPr>
        <w:t xml:space="preserve"> texto da equipe)</w:t>
      </w:r>
    </w:p>
    <w:bookmarkEnd w:id="9"/>
    <w:bookmarkEnd w:id="10"/>
    <w:p w:rsidR="0002297A" w:rsidRDefault="0002297A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738BF" w:rsidRPr="009C699F" w:rsidRDefault="00C20BC6" w:rsidP="0002297A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As referências dos documentos consultados para a elaboração do </w:t>
      </w:r>
      <w:r w:rsidR="006A56D5" w:rsidRPr="009C699F">
        <w:rPr>
          <w:rFonts w:ascii="Arial" w:eastAsia="Arial" w:hAnsi="Arial" w:cs="Arial"/>
          <w:sz w:val="24"/>
          <w:szCs w:val="24"/>
        </w:rPr>
        <w:t>p</w:t>
      </w:r>
      <w:r w:rsidRPr="009C699F">
        <w:rPr>
          <w:rFonts w:ascii="Arial" w:eastAsia="Arial" w:hAnsi="Arial" w:cs="Arial"/>
          <w:sz w:val="24"/>
          <w:szCs w:val="24"/>
        </w:rPr>
        <w:t xml:space="preserve">rojeto é um item obrigatório. Nela normalmente constam os documentos e qualquer fonte de </w:t>
      </w:r>
      <w:r w:rsidR="006A56D5" w:rsidRPr="009C699F">
        <w:rPr>
          <w:rFonts w:ascii="Arial" w:eastAsia="Arial" w:hAnsi="Arial" w:cs="Arial"/>
          <w:sz w:val="24"/>
          <w:szCs w:val="24"/>
        </w:rPr>
        <w:t>informação consultada no levantamento de literatura.</w:t>
      </w:r>
      <w:r w:rsidR="00925857" w:rsidRPr="009C699F">
        <w:rPr>
          <w:rFonts w:ascii="Arial" w:eastAsia="Arial" w:hAnsi="Arial" w:cs="Arial"/>
          <w:sz w:val="24"/>
          <w:szCs w:val="24"/>
        </w:rPr>
        <w:t xml:space="preserve"> Exemplos: livros, artigos de revistas, dicionários, normas, sites, entre outros.</w:t>
      </w:r>
      <w:r w:rsidR="00177933" w:rsidRPr="009C699F">
        <w:rPr>
          <w:rFonts w:ascii="Arial" w:eastAsia="Arial" w:hAnsi="Arial" w:cs="Arial"/>
          <w:sz w:val="24"/>
          <w:szCs w:val="24"/>
        </w:rPr>
        <w:t xml:space="preserve"> </w:t>
      </w:r>
      <w:r w:rsidR="00177933" w:rsidRPr="009C699F">
        <w:rPr>
          <w:rFonts w:ascii="Arial" w:eastAsia="Arial" w:hAnsi="Arial" w:cs="Arial"/>
          <w:b/>
          <w:sz w:val="24"/>
          <w:szCs w:val="24"/>
        </w:rPr>
        <w:t>Seguir padrão ABNT</w:t>
      </w:r>
      <w:r w:rsidR="00177933" w:rsidRPr="009C699F">
        <w:rPr>
          <w:rFonts w:ascii="Arial" w:eastAsia="Arial" w:hAnsi="Arial" w:cs="Arial"/>
          <w:sz w:val="24"/>
          <w:szCs w:val="24"/>
        </w:rPr>
        <w:t>.</w:t>
      </w:r>
    </w:p>
    <w:p w:rsidR="006A56D5" w:rsidRPr="0002297A" w:rsidRDefault="00DB0832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02297A">
        <w:rPr>
          <w:rFonts w:ascii="Arial" w:eastAsia="Arial" w:hAnsi="Arial" w:cs="Arial"/>
          <w:b/>
          <w:sz w:val="24"/>
          <w:szCs w:val="24"/>
          <w:u w:val="single"/>
        </w:rPr>
        <w:t>Exemplos</w:t>
      </w:r>
      <w:r w:rsidRPr="0002297A">
        <w:rPr>
          <w:rFonts w:ascii="Arial" w:eastAsia="Arial" w:hAnsi="Arial" w:cs="Arial"/>
          <w:b/>
          <w:sz w:val="24"/>
          <w:szCs w:val="24"/>
        </w:rPr>
        <w:t>:</w:t>
      </w:r>
    </w:p>
    <w:p w:rsidR="00DB0832" w:rsidRPr="00DB0832" w:rsidRDefault="00DB0832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  <w:r w:rsidRPr="00DB0832">
        <w:rPr>
          <w:rFonts w:ascii="Arial" w:eastAsia="Arial" w:hAnsi="Arial" w:cs="Arial"/>
          <w:sz w:val="24"/>
          <w:szCs w:val="24"/>
        </w:rPr>
        <w:t>ASSOCIAÇÃO BRASILEIRA DE NORMAS TÉCNICAS. </w:t>
      </w:r>
      <w:r w:rsidRPr="00DB0832">
        <w:rPr>
          <w:rFonts w:ascii="Arial" w:eastAsia="Arial" w:hAnsi="Arial" w:cs="Arial"/>
          <w:b/>
          <w:bCs/>
          <w:sz w:val="24"/>
          <w:szCs w:val="24"/>
        </w:rPr>
        <w:t>NBR 6023: Informação e documentação: referências: elaboração</w:t>
      </w:r>
      <w:r w:rsidRPr="00DB0832">
        <w:rPr>
          <w:rFonts w:ascii="Arial" w:eastAsia="Arial" w:hAnsi="Arial" w:cs="Arial"/>
          <w:sz w:val="24"/>
          <w:szCs w:val="24"/>
        </w:rPr>
        <w:t>. Rio de Janeiro, 2002. </w:t>
      </w:r>
    </w:p>
    <w:p w:rsidR="00DB0832" w:rsidRPr="00DB0832" w:rsidRDefault="00642EA9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</w:t>
      </w:r>
      <w:r w:rsidR="009F008F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</w:rPr>
        <w:t>_</w:t>
      </w:r>
      <w:r w:rsidR="00DB0832" w:rsidRPr="00DB0832">
        <w:rPr>
          <w:rFonts w:ascii="Arial" w:eastAsia="Arial" w:hAnsi="Arial" w:cs="Arial"/>
          <w:sz w:val="24"/>
          <w:szCs w:val="24"/>
        </w:rPr>
        <w:t>. </w:t>
      </w:r>
      <w:r w:rsidR="00DB0832" w:rsidRPr="00DB0832">
        <w:rPr>
          <w:rFonts w:ascii="Arial" w:eastAsia="Arial" w:hAnsi="Arial" w:cs="Arial"/>
          <w:b/>
          <w:bCs/>
          <w:sz w:val="24"/>
          <w:szCs w:val="24"/>
        </w:rPr>
        <w:t>NBR 6028: Informação e documentação: resumo: apresentação</w:t>
      </w:r>
      <w:r w:rsidR="00DB0832" w:rsidRPr="00DB0832">
        <w:rPr>
          <w:rFonts w:ascii="Arial" w:eastAsia="Arial" w:hAnsi="Arial" w:cs="Arial"/>
          <w:sz w:val="24"/>
          <w:szCs w:val="24"/>
        </w:rPr>
        <w:t>. Rio de Janeiro, 2003. </w:t>
      </w:r>
    </w:p>
    <w:p w:rsidR="00DB0832" w:rsidRPr="00DB0832" w:rsidRDefault="00DB0832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  <w:r w:rsidRPr="00DB0832">
        <w:rPr>
          <w:rFonts w:ascii="Arial" w:eastAsia="Arial" w:hAnsi="Arial" w:cs="Arial"/>
          <w:sz w:val="24"/>
          <w:szCs w:val="24"/>
        </w:rPr>
        <w:t>LAKATOS, Eva Maria; MARCONI, Marina de Andrade. </w:t>
      </w:r>
      <w:r w:rsidRPr="00DB0832">
        <w:rPr>
          <w:rFonts w:ascii="Arial" w:eastAsia="Arial" w:hAnsi="Arial" w:cs="Arial"/>
          <w:b/>
          <w:bCs/>
          <w:sz w:val="24"/>
          <w:szCs w:val="24"/>
        </w:rPr>
        <w:t>Metodologia do trabalho científico: procedimentos básicos; pesquisa bibliográfica, projeto e relatórios; publicações e trabalhos científicos</w:t>
      </w:r>
      <w:r w:rsidRPr="00DB0832">
        <w:rPr>
          <w:rFonts w:ascii="Arial" w:eastAsia="Arial" w:hAnsi="Arial" w:cs="Arial"/>
          <w:sz w:val="24"/>
          <w:szCs w:val="24"/>
        </w:rPr>
        <w:t>. 5. ed. São Paulo: Atlas, 2001.</w:t>
      </w:r>
    </w:p>
    <w:p w:rsidR="00DB0832" w:rsidRPr="00DB0832" w:rsidRDefault="00DB0832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  <w:r w:rsidRPr="00DB0832">
        <w:rPr>
          <w:rFonts w:ascii="Arial" w:eastAsia="Arial" w:hAnsi="Arial" w:cs="Arial"/>
          <w:sz w:val="24"/>
          <w:szCs w:val="24"/>
        </w:rPr>
        <w:t>LAKATOS, Eva Maria; MARCONI, Marina de Andrade. </w:t>
      </w:r>
      <w:r w:rsidRPr="00DB0832">
        <w:rPr>
          <w:rFonts w:ascii="Arial" w:eastAsia="Arial" w:hAnsi="Arial" w:cs="Arial"/>
          <w:b/>
          <w:bCs/>
          <w:sz w:val="24"/>
          <w:szCs w:val="24"/>
        </w:rPr>
        <w:t>Fundamentos de metodologia científica</w:t>
      </w:r>
      <w:r w:rsidRPr="00DB0832">
        <w:rPr>
          <w:rFonts w:ascii="Arial" w:eastAsia="Arial" w:hAnsi="Arial" w:cs="Arial"/>
          <w:sz w:val="24"/>
          <w:szCs w:val="24"/>
        </w:rPr>
        <w:t>. 6. ed. São Paulo: Atlas, 2008.</w:t>
      </w:r>
    </w:p>
    <w:p w:rsidR="00DB0832" w:rsidRPr="00DB0832" w:rsidRDefault="00DB0832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  <w:r w:rsidRPr="00DB0832">
        <w:rPr>
          <w:rFonts w:ascii="Arial" w:eastAsia="Arial" w:hAnsi="Arial" w:cs="Arial"/>
          <w:sz w:val="24"/>
          <w:szCs w:val="24"/>
        </w:rPr>
        <w:t xml:space="preserve">SEVERINO, </w:t>
      </w:r>
      <w:proofErr w:type="spellStart"/>
      <w:r w:rsidRPr="00DB0832">
        <w:rPr>
          <w:rFonts w:ascii="Arial" w:eastAsia="Arial" w:hAnsi="Arial" w:cs="Arial"/>
          <w:sz w:val="24"/>
          <w:szCs w:val="24"/>
        </w:rPr>
        <w:t>Antonio</w:t>
      </w:r>
      <w:proofErr w:type="spellEnd"/>
      <w:r w:rsidRPr="00DB0832">
        <w:rPr>
          <w:rFonts w:ascii="Arial" w:eastAsia="Arial" w:hAnsi="Arial" w:cs="Arial"/>
          <w:sz w:val="24"/>
          <w:szCs w:val="24"/>
        </w:rPr>
        <w:t xml:space="preserve"> Joaquim. </w:t>
      </w:r>
      <w:r w:rsidRPr="00DB0832">
        <w:rPr>
          <w:rFonts w:ascii="Arial" w:eastAsia="Arial" w:hAnsi="Arial" w:cs="Arial"/>
          <w:b/>
          <w:bCs/>
          <w:sz w:val="24"/>
          <w:szCs w:val="24"/>
        </w:rPr>
        <w:t>Metodologia do trabalho científico</w:t>
      </w:r>
      <w:r w:rsidRPr="00DB0832">
        <w:rPr>
          <w:rFonts w:ascii="Arial" w:eastAsia="Arial" w:hAnsi="Arial" w:cs="Arial"/>
          <w:i/>
          <w:iCs/>
          <w:sz w:val="24"/>
          <w:szCs w:val="24"/>
        </w:rPr>
        <w:t>.</w:t>
      </w:r>
      <w:r w:rsidRPr="00DB0832">
        <w:rPr>
          <w:rFonts w:ascii="Arial" w:eastAsia="Arial" w:hAnsi="Arial" w:cs="Arial"/>
          <w:sz w:val="24"/>
          <w:szCs w:val="24"/>
        </w:rPr>
        <w:t xml:space="preserve"> 22. ed. rev. </w:t>
      </w:r>
      <w:proofErr w:type="spellStart"/>
      <w:r w:rsidRPr="00DB0832">
        <w:rPr>
          <w:rFonts w:ascii="Arial" w:eastAsia="Arial" w:hAnsi="Arial" w:cs="Arial"/>
          <w:sz w:val="24"/>
          <w:szCs w:val="24"/>
        </w:rPr>
        <w:t>ampl</w:t>
      </w:r>
      <w:proofErr w:type="spellEnd"/>
      <w:r w:rsidRPr="00DB0832">
        <w:rPr>
          <w:rFonts w:ascii="Arial" w:eastAsia="Arial" w:hAnsi="Arial" w:cs="Arial"/>
          <w:sz w:val="24"/>
          <w:szCs w:val="24"/>
        </w:rPr>
        <w:t>. São Paulo: Cortez, 2002.</w:t>
      </w:r>
    </w:p>
    <w:p w:rsidR="00DB0832" w:rsidRPr="00DB0832" w:rsidRDefault="00DB0832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  <w:r w:rsidRPr="00DB0832">
        <w:rPr>
          <w:rFonts w:ascii="Arial" w:eastAsia="Arial" w:hAnsi="Arial" w:cs="Arial"/>
          <w:sz w:val="24"/>
          <w:szCs w:val="24"/>
        </w:rPr>
        <w:t>SISTEMA DE BIBLIOTECAS PROF. JOSÉ STORÓPOLI. Universidade Nove de Julho. </w:t>
      </w:r>
      <w:r w:rsidRPr="00DB0832">
        <w:rPr>
          <w:rFonts w:ascii="Arial" w:eastAsia="Arial" w:hAnsi="Arial" w:cs="Arial"/>
          <w:b/>
          <w:bCs/>
          <w:sz w:val="24"/>
          <w:szCs w:val="24"/>
        </w:rPr>
        <w:t>Manual para Elaboração de Trabalhos Acadêmicos de acordo com ABNT</w:t>
      </w:r>
      <w:r w:rsidRPr="00DB0832">
        <w:rPr>
          <w:rFonts w:ascii="Arial" w:eastAsia="Arial" w:hAnsi="Arial" w:cs="Arial"/>
          <w:sz w:val="24"/>
          <w:szCs w:val="24"/>
        </w:rPr>
        <w:t>. Disponível em: &lt;</w:t>
      </w:r>
      <w:hyperlink r:id="rId9" w:tgtFrame="_blank" w:history="1">
        <w:r w:rsidRPr="00DB0832">
          <w:rPr>
            <w:rFonts w:ascii="Arial" w:eastAsia="Arial" w:hAnsi="Arial" w:cs="Arial"/>
            <w:sz w:val="24"/>
            <w:szCs w:val="24"/>
          </w:rPr>
          <w:t>http://docs.uninove.br/arte/pdfs/Manual-Elaboracao-de-Trabahos-ABNT.pdf</w:t>
        </w:r>
      </w:hyperlink>
      <w:r w:rsidRPr="00DB0832">
        <w:rPr>
          <w:rFonts w:ascii="Arial" w:eastAsia="Arial" w:hAnsi="Arial" w:cs="Arial"/>
          <w:sz w:val="24"/>
          <w:szCs w:val="24"/>
        </w:rPr>
        <w:t>&gt;. Acesso em 30 de setembro de 2016.</w:t>
      </w:r>
    </w:p>
    <w:sectPr w:rsidR="00DB0832" w:rsidRPr="00DB0832" w:rsidSect="001365F3">
      <w:footerReference w:type="default" r:id="rId10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476" w:rsidRDefault="00CC3476">
      <w:r>
        <w:separator/>
      </w:r>
    </w:p>
  </w:endnote>
  <w:endnote w:type="continuationSeparator" w:id="0">
    <w:p w:rsidR="00CC3476" w:rsidRDefault="00CC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60135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AF6027" w:rsidRPr="00AF6027" w:rsidRDefault="00AF6027">
        <w:pPr>
          <w:pStyle w:val="Rodap"/>
          <w:jc w:val="right"/>
          <w:rPr>
            <w:rFonts w:ascii="Arial" w:hAnsi="Arial" w:cs="Arial"/>
          </w:rPr>
        </w:pPr>
        <w:r w:rsidRPr="00AF6027">
          <w:rPr>
            <w:rFonts w:ascii="Arial" w:hAnsi="Arial" w:cs="Arial"/>
          </w:rPr>
          <w:fldChar w:fldCharType="begin"/>
        </w:r>
        <w:r w:rsidRPr="00AF6027">
          <w:rPr>
            <w:rFonts w:ascii="Arial" w:hAnsi="Arial" w:cs="Arial"/>
          </w:rPr>
          <w:instrText>PAGE   \* MERGEFORMAT</w:instrText>
        </w:r>
        <w:r w:rsidRPr="00AF6027">
          <w:rPr>
            <w:rFonts w:ascii="Arial" w:hAnsi="Arial" w:cs="Arial"/>
          </w:rPr>
          <w:fldChar w:fldCharType="separate"/>
        </w:r>
        <w:r w:rsidR="00830508">
          <w:rPr>
            <w:rFonts w:ascii="Arial" w:hAnsi="Arial" w:cs="Arial"/>
            <w:noProof/>
          </w:rPr>
          <w:t>2</w:t>
        </w:r>
        <w:r w:rsidRPr="00AF6027">
          <w:rPr>
            <w:rFonts w:ascii="Arial" w:hAnsi="Arial" w:cs="Arial"/>
          </w:rPr>
          <w:fldChar w:fldCharType="end"/>
        </w:r>
      </w:p>
    </w:sdtContent>
  </w:sdt>
  <w:p w:rsidR="00FB19CE" w:rsidRDefault="00FB19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476" w:rsidRDefault="00CC3476">
      <w:r>
        <w:separator/>
      </w:r>
    </w:p>
  </w:footnote>
  <w:footnote w:type="continuationSeparator" w:id="0">
    <w:p w:rsidR="00CC3476" w:rsidRDefault="00CC3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2294E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AFC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D72B76"/>
    <w:multiLevelType w:val="multilevel"/>
    <w:tmpl w:val="1BF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D6DE3"/>
    <w:multiLevelType w:val="hybridMultilevel"/>
    <w:tmpl w:val="F9A24B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A21924"/>
    <w:multiLevelType w:val="multilevel"/>
    <w:tmpl w:val="853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553291"/>
    <w:multiLevelType w:val="multilevel"/>
    <w:tmpl w:val="686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9A7FC5"/>
    <w:multiLevelType w:val="hybridMultilevel"/>
    <w:tmpl w:val="2FBCC37A"/>
    <w:lvl w:ilvl="0" w:tplc="E466CE98">
      <w:start w:val="1"/>
      <w:numFmt w:val="decimal"/>
      <w:pStyle w:val="SemEspaamento"/>
      <w:lvlText w:val="%1."/>
      <w:lvlJc w:val="left"/>
      <w:pPr>
        <w:ind w:left="568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254" w:hanging="360"/>
      </w:pPr>
    </w:lvl>
    <w:lvl w:ilvl="2" w:tplc="0416001B" w:tentative="1">
      <w:start w:val="1"/>
      <w:numFmt w:val="lowerRoman"/>
      <w:lvlText w:val="%3."/>
      <w:lvlJc w:val="right"/>
      <w:pPr>
        <w:ind w:left="-534" w:hanging="180"/>
      </w:pPr>
    </w:lvl>
    <w:lvl w:ilvl="3" w:tplc="0416000F" w:tentative="1">
      <w:start w:val="1"/>
      <w:numFmt w:val="decimal"/>
      <w:lvlText w:val="%4."/>
      <w:lvlJc w:val="left"/>
      <w:pPr>
        <w:ind w:left="186" w:hanging="360"/>
      </w:pPr>
    </w:lvl>
    <w:lvl w:ilvl="4" w:tplc="04160019" w:tentative="1">
      <w:start w:val="1"/>
      <w:numFmt w:val="lowerLetter"/>
      <w:lvlText w:val="%5."/>
      <w:lvlJc w:val="left"/>
      <w:pPr>
        <w:ind w:left="906" w:hanging="360"/>
      </w:pPr>
    </w:lvl>
    <w:lvl w:ilvl="5" w:tplc="0416001B" w:tentative="1">
      <w:start w:val="1"/>
      <w:numFmt w:val="lowerRoman"/>
      <w:lvlText w:val="%6."/>
      <w:lvlJc w:val="right"/>
      <w:pPr>
        <w:ind w:left="1626" w:hanging="180"/>
      </w:pPr>
    </w:lvl>
    <w:lvl w:ilvl="6" w:tplc="0416000F" w:tentative="1">
      <w:start w:val="1"/>
      <w:numFmt w:val="decimal"/>
      <w:lvlText w:val="%7."/>
      <w:lvlJc w:val="left"/>
      <w:pPr>
        <w:ind w:left="2346" w:hanging="360"/>
      </w:pPr>
    </w:lvl>
    <w:lvl w:ilvl="7" w:tplc="04160019" w:tentative="1">
      <w:start w:val="1"/>
      <w:numFmt w:val="lowerLetter"/>
      <w:lvlText w:val="%8."/>
      <w:lvlJc w:val="left"/>
      <w:pPr>
        <w:ind w:left="3066" w:hanging="360"/>
      </w:pPr>
    </w:lvl>
    <w:lvl w:ilvl="8" w:tplc="0416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1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B4E1F"/>
    <w:multiLevelType w:val="hybridMultilevel"/>
    <w:tmpl w:val="E80CAE6A"/>
    <w:lvl w:ilvl="0" w:tplc="F1F03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3"/>
  </w:num>
  <w:num w:numId="3">
    <w:abstractNumId w:val="18"/>
  </w:num>
  <w:num w:numId="4">
    <w:abstractNumId w:val="22"/>
  </w:num>
  <w:num w:numId="5">
    <w:abstractNumId w:val="36"/>
  </w:num>
  <w:num w:numId="6">
    <w:abstractNumId w:val="26"/>
  </w:num>
  <w:num w:numId="7">
    <w:abstractNumId w:val="35"/>
  </w:num>
  <w:num w:numId="8">
    <w:abstractNumId w:val="35"/>
  </w:num>
  <w:num w:numId="9">
    <w:abstractNumId w:val="23"/>
  </w:num>
  <w:num w:numId="10">
    <w:abstractNumId w:val="35"/>
  </w:num>
  <w:num w:numId="11">
    <w:abstractNumId w:val="32"/>
  </w:num>
  <w:num w:numId="12">
    <w:abstractNumId w:val="25"/>
  </w:num>
  <w:num w:numId="13">
    <w:abstractNumId w:val="31"/>
  </w:num>
  <w:num w:numId="14">
    <w:abstractNumId w:val="35"/>
  </w:num>
  <w:num w:numId="15">
    <w:abstractNumId w:val="35"/>
  </w:num>
  <w:num w:numId="16">
    <w:abstractNumId w:val="35"/>
  </w:num>
  <w:num w:numId="17">
    <w:abstractNumId w:val="35"/>
  </w:num>
  <w:num w:numId="18">
    <w:abstractNumId w:val="35"/>
  </w:num>
  <w:num w:numId="19">
    <w:abstractNumId w:val="35"/>
  </w:num>
  <w:num w:numId="20">
    <w:abstractNumId w:val="35"/>
  </w:num>
  <w:num w:numId="21">
    <w:abstractNumId w:val="19"/>
  </w:num>
  <w:num w:numId="22">
    <w:abstractNumId w:val="29"/>
  </w:num>
  <w:num w:numId="23">
    <w:abstractNumId w:val="35"/>
  </w:num>
  <w:num w:numId="24">
    <w:abstractNumId w:val="28"/>
  </w:num>
  <w:num w:numId="25">
    <w:abstractNumId w:val="35"/>
  </w:num>
  <w:num w:numId="26">
    <w:abstractNumId w:val="35"/>
  </w:num>
  <w:num w:numId="27">
    <w:abstractNumId w:val="35"/>
  </w:num>
  <w:num w:numId="28">
    <w:abstractNumId w:val="35"/>
  </w:num>
  <w:num w:numId="29">
    <w:abstractNumId w:val="35"/>
  </w:num>
  <w:num w:numId="30">
    <w:abstractNumId w:val="35"/>
  </w:num>
  <w:num w:numId="31">
    <w:abstractNumId w:val="35"/>
  </w:num>
  <w:num w:numId="32">
    <w:abstractNumId w:val="35"/>
  </w:num>
  <w:num w:numId="33">
    <w:abstractNumId w:val="35"/>
  </w:num>
  <w:num w:numId="34">
    <w:abstractNumId w:val="35"/>
  </w:num>
  <w:num w:numId="35">
    <w:abstractNumId w:val="24"/>
  </w:num>
  <w:num w:numId="36">
    <w:abstractNumId w:val="20"/>
  </w:num>
  <w:num w:numId="37">
    <w:abstractNumId w:val="21"/>
  </w:num>
  <w:num w:numId="38">
    <w:abstractNumId w:val="35"/>
  </w:num>
  <w:num w:numId="39">
    <w:abstractNumId w:val="35"/>
  </w:num>
  <w:num w:numId="40">
    <w:abstractNumId w:val="35"/>
  </w:num>
  <w:num w:numId="41">
    <w:abstractNumId w:val="30"/>
  </w:num>
  <w:num w:numId="42">
    <w:abstractNumId w:val="27"/>
  </w:num>
  <w:num w:numId="43">
    <w:abstractNumId w:val="35"/>
  </w:num>
  <w:num w:numId="44">
    <w:abstractNumId w:val="35"/>
  </w:num>
  <w:num w:numId="45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08"/>
    <w:rsid w:val="00011867"/>
    <w:rsid w:val="0002246E"/>
    <w:rsid w:val="0002297A"/>
    <w:rsid w:val="00025354"/>
    <w:rsid w:val="00033CF2"/>
    <w:rsid w:val="000409C0"/>
    <w:rsid w:val="00043527"/>
    <w:rsid w:val="000622EC"/>
    <w:rsid w:val="000678F0"/>
    <w:rsid w:val="00072EF1"/>
    <w:rsid w:val="00087A7E"/>
    <w:rsid w:val="00087E0B"/>
    <w:rsid w:val="00091DD2"/>
    <w:rsid w:val="0009206A"/>
    <w:rsid w:val="000A27DD"/>
    <w:rsid w:val="000B7D65"/>
    <w:rsid w:val="000C2ED3"/>
    <w:rsid w:val="000F4638"/>
    <w:rsid w:val="00112974"/>
    <w:rsid w:val="001145DA"/>
    <w:rsid w:val="00115900"/>
    <w:rsid w:val="00116E33"/>
    <w:rsid w:val="00124A81"/>
    <w:rsid w:val="001365F3"/>
    <w:rsid w:val="001464FE"/>
    <w:rsid w:val="00153BF5"/>
    <w:rsid w:val="00155AB1"/>
    <w:rsid w:val="00155E0D"/>
    <w:rsid w:val="00157992"/>
    <w:rsid w:val="001629E5"/>
    <w:rsid w:val="001630F7"/>
    <w:rsid w:val="00174331"/>
    <w:rsid w:val="001753BA"/>
    <w:rsid w:val="00177771"/>
    <w:rsid w:val="00177933"/>
    <w:rsid w:val="0019373D"/>
    <w:rsid w:val="0019555C"/>
    <w:rsid w:val="001A21F8"/>
    <w:rsid w:val="001B3C8C"/>
    <w:rsid w:val="001B3DD1"/>
    <w:rsid w:val="001B3F08"/>
    <w:rsid w:val="001B4EE6"/>
    <w:rsid w:val="001C2D43"/>
    <w:rsid w:val="001C6E2A"/>
    <w:rsid w:val="001C72B3"/>
    <w:rsid w:val="001D1A07"/>
    <w:rsid w:val="001D35E6"/>
    <w:rsid w:val="001E1F1E"/>
    <w:rsid w:val="001E3382"/>
    <w:rsid w:val="001E4D34"/>
    <w:rsid w:val="001E7590"/>
    <w:rsid w:val="001F028C"/>
    <w:rsid w:val="001F092C"/>
    <w:rsid w:val="001F0CDA"/>
    <w:rsid w:val="001F2A61"/>
    <w:rsid w:val="001F6F49"/>
    <w:rsid w:val="00200807"/>
    <w:rsid w:val="002046AD"/>
    <w:rsid w:val="00222567"/>
    <w:rsid w:val="0024137C"/>
    <w:rsid w:val="002475F4"/>
    <w:rsid w:val="00247EC9"/>
    <w:rsid w:val="00271714"/>
    <w:rsid w:val="00275C52"/>
    <w:rsid w:val="00282E5E"/>
    <w:rsid w:val="00282FE8"/>
    <w:rsid w:val="00284AB7"/>
    <w:rsid w:val="002859B7"/>
    <w:rsid w:val="00294C63"/>
    <w:rsid w:val="00296668"/>
    <w:rsid w:val="002B6BF0"/>
    <w:rsid w:val="002C20D4"/>
    <w:rsid w:val="002D395B"/>
    <w:rsid w:val="002D7608"/>
    <w:rsid w:val="002F0179"/>
    <w:rsid w:val="00324596"/>
    <w:rsid w:val="00343988"/>
    <w:rsid w:val="00360038"/>
    <w:rsid w:val="00360263"/>
    <w:rsid w:val="00367582"/>
    <w:rsid w:val="00367FB3"/>
    <w:rsid w:val="003850D4"/>
    <w:rsid w:val="003917F1"/>
    <w:rsid w:val="003A388D"/>
    <w:rsid w:val="003B3168"/>
    <w:rsid w:val="003B3450"/>
    <w:rsid w:val="003B5F39"/>
    <w:rsid w:val="003C0504"/>
    <w:rsid w:val="003C3EEB"/>
    <w:rsid w:val="003F2D2C"/>
    <w:rsid w:val="003F3655"/>
    <w:rsid w:val="003F5548"/>
    <w:rsid w:val="0040040F"/>
    <w:rsid w:val="0040168A"/>
    <w:rsid w:val="00403D56"/>
    <w:rsid w:val="00405203"/>
    <w:rsid w:val="00405B3E"/>
    <w:rsid w:val="00415DB7"/>
    <w:rsid w:val="00432BF3"/>
    <w:rsid w:val="0045215C"/>
    <w:rsid w:val="00454B8D"/>
    <w:rsid w:val="00455322"/>
    <w:rsid w:val="00463B23"/>
    <w:rsid w:val="0048210C"/>
    <w:rsid w:val="004857F3"/>
    <w:rsid w:val="00496B02"/>
    <w:rsid w:val="004A655C"/>
    <w:rsid w:val="004C494B"/>
    <w:rsid w:val="004C60A6"/>
    <w:rsid w:val="004D06FD"/>
    <w:rsid w:val="004D09A8"/>
    <w:rsid w:val="004E70F4"/>
    <w:rsid w:val="004F7F65"/>
    <w:rsid w:val="005113EE"/>
    <w:rsid w:val="00514D98"/>
    <w:rsid w:val="00535216"/>
    <w:rsid w:val="005376B5"/>
    <w:rsid w:val="00543926"/>
    <w:rsid w:val="005540B0"/>
    <w:rsid w:val="005568EC"/>
    <w:rsid w:val="00557987"/>
    <w:rsid w:val="00563834"/>
    <w:rsid w:val="00564C83"/>
    <w:rsid w:val="00565717"/>
    <w:rsid w:val="00570152"/>
    <w:rsid w:val="005738BF"/>
    <w:rsid w:val="005753DA"/>
    <w:rsid w:val="0058313D"/>
    <w:rsid w:val="00591A06"/>
    <w:rsid w:val="00592AB6"/>
    <w:rsid w:val="005A0FAC"/>
    <w:rsid w:val="005A3BDD"/>
    <w:rsid w:val="005A72DC"/>
    <w:rsid w:val="005B1A69"/>
    <w:rsid w:val="005B247A"/>
    <w:rsid w:val="005B580E"/>
    <w:rsid w:val="005B73A9"/>
    <w:rsid w:val="005C2B1F"/>
    <w:rsid w:val="005D1841"/>
    <w:rsid w:val="005D5FFE"/>
    <w:rsid w:val="005D670E"/>
    <w:rsid w:val="005D6DFA"/>
    <w:rsid w:val="005E6461"/>
    <w:rsid w:val="005E6546"/>
    <w:rsid w:val="00611A68"/>
    <w:rsid w:val="0061218A"/>
    <w:rsid w:val="00642A21"/>
    <w:rsid w:val="00642EA9"/>
    <w:rsid w:val="00650A7B"/>
    <w:rsid w:val="00650AA8"/>
    <w:rsid w:val="006544BE"/>
    <w:rsid w:val="006549FB"/>
    <w:rsid w:val="00657F58"/>
    <w:rsid w:val="00666D49"/>
    <w:rsid w:val="00673AD1"/>
    <w:rsid w:val="006750F2"/>
    <w:rsid w:val="00681921"/>
    <w:rsid w:val="0068703F"/>
    <w:rsid w:val="00687114"/>
    <w:rsid w:val="00687DC3"/>
    <w:rsid w:val="00696143"/>
    <w:rsid w:val="006A55A9"/>
    <w:rsid w:val="006A56D5"/>
    <w:rsid w:val="006B177C"/>
    <w:rsid w:val="006D7AF8"/>
    <w:rsid w:val="006F0B1D"/>
    <w:rsid w:val="00700B07"/>
    <w:rsid w:val="0070534C"/>
    <w:rsid w:val="007549D1"/>
    <w:rsid w:val="00776748"/>
    <w:rsid w:val="0078015C"/>
    <w:rsid w:val="00781364"/>
    <w:rsid w:val="00781A49"/>
    <w:rsid w:val="00783BA9"/>
    <w:rsid w:val="007860AF"/>
    <w:rsid w:val="007A2450"/>
    <w:rsid w:val="007B06F6"/>
    <w:rsid w:val="007B24EA"/>
    <w:rsid w:val="007B37CA"/>
    <w:rsid w:val="007C15E5"/>
    <w:rsid w:val="007C2935"/>
    <w:rsid w:val="007C47C3"/>
    <w:rsid w:val="007C5CE6"/>
    <w:rsid w:val="007D751C"/>
    <w:rsid w:val="007E1482"/>
    <w:rsid w:val="007F5629"/>
    <w:rsid w:val="00816986"/>
    <w:rsid w:val="008214BA"/>
    <w:rsid w:val="00830508"/>
    <w:rsid w:val="00836F08"/>
    <w:rsid w:val="00840FC5"/>
    <w:rsid w:val="00850CF9"/>
    <w:rsid w:val="008603B7"/>
    <w:rsid w:val="00860C0A"/>
    <w:rsid w:val="00862632"/>
    <w:rsid w:val="0086596B"/>
    <w:rsid w:val="00867700"/>
    <w:rsid w:val="00880A2D"/>
    <w:rsid w:val="00882447"/>
    <w:rsid w:val="0089148D"/>
    <w:rsid w:val="00896B76"/>
    <w:rsid w:val="0089756A"/>
    <w:rsid w:val="008B2CD4"/>
    <w:rsid w:val="008B354A"/>
    <w:rsid w:val="008C64BF"/>
    <w:rsid w:val="008E50FB"/>
    <w:rsid w:val="00904407"/>
    <w:rsid w:val="00921B1F"/>
    <w:rsid w:val="0092455A"/>
    <w:rsid w:val="00925857"/>
    <w:rsid w:val="00927B01"/>
    <w:rsid w:val="00931A6F"/>
    <w:rsid w:val="0094525D"/>
    <w:rsid w:val="00945B99"/>
    <w:rsid w:val="00957A6C"/>
    <w:rsid w:val="0096272E"/>
    <w:rsid w:val="00963E44"/>
    <w:rsid w:val="00987257"/>
    <w:rsid w:val="009A0E2E"/>
    <w:rsid w:val="009A46A9"/>
    <w:rsid w:val="009C45E3"/>
    <w:rsid w:val="009C699F"/>
    <w:rsid w:val="009C78A4"/>
    <w:rsid w:val="009D1C62"/>
    <w:rsid w:val="009D3485"/>
    <w:rsid w:val="009E21F7"/>
    <w:rsid w:val="009E6C19"/>
    <w:rsid w:val="009F008F"/>
    <w:rsid w:val="009F4EA8"/>
    <w:rsid w:val="009F6576"/>
    <w:rsid w:val="009F7610"/>
    <w:rsid w:val="00A00D8B"/>
    <w:rsid w:val="00A00DFE"/>
    <w:rsid w:val="00A0354C"/>
    <w:rsid w:val="00A03C57"/>
    <w:rsid w:val="00A1192F"/>
    <w:rsid w:val="00A12AC8"/>
    <w:rsid w:val="00A149EC"/>
    <w:rsid w:val="00A22C5B"/>
    <w:rsid w:val="00A23B97"/>
    <w:rsid w:val="00A36BDB"/>
    <w:rsid w:val="00A5135E"/>
    <w:rsid w:val="00A57D72"/>
    <w:rsid w:val="00A660B5"/>
    <w:rsid w:val="00A75951"/>
    <w:rsid w:val="00A77069"/>
    <w:rsid w:val="00A8539E"/>
    <w:rsid w:val="00A92207"/>
    <w:rsid w:val="00A94E94"/>
    <w:rsid w:val="00A95176"/>
    <w:rsid w:val="00AA04B9"/>
    <w:rsid w:val="00AA3CE3"/>
    <w:rsid w:val="00AB54CD"/>
    <w:rsid w:val="00AB56C1"/>
    <w:rsid w:val="00AB5A1C"/>
    <w:rsid w:val="00AC4F74"/>
    <w:rsid w:val="00AD3EF1"/>
    <w:rsid w:val="00AD6BBB"/>
    <w:rsid w:val="00AE4872"/>
    <w:rsid w:val="00AE6046"/>
    <w:rsid w:val="00AF6027"/>
    <w:rsid w:val="00B0203B"/>
    <w:rsid w:val="00B020AA"/>
    <w:rsid w:val="00B0655B"/>
    <w:rsid w:val="00B10451"/>
    <w:rsid w:val="00B17172"/>
    <w:rsid w:val="00B22ED6"/>
    <w:rsid w:val="00B26201"/>
    <w:rsid w:val="00B33FA9"/>
    <w:rsid w:val="00B34589"/>
    <w:rsid w:val="00B34B62"/>
    <w:rsid w:val="00B404CF"/>
    <w:rsid w:val="00B4453F"/>
    <w:rsid w:val="00B46316"/>
    <w:rsid w:val="00B463F8"/>
    <w:rsid w:val="00B46D8A"/>
    <w:rsid w:val="00B50FF2"/>
    <w:rsid w:val="00B52771"/>
    <w:rsid w:val="00B63D2A"/>
    <w:rsid w:val="00B71640"/>
    <w:rsid w:val="00B8057E"/>
    <w:rsid w:val="00B80F84"/>
    <w:rsid w:val="00B83076"/>
    <w:rsid w:val="00B8350E"/>
    <w:rsid w:val="00B84364"/>
    <w:rsid w:val="00B8730E"/>
    <w:rsid w:val="00B91A68"/>
    <w:rsid w:val="00BA50CE"/>
    <w:rsid w:val="00BA7675"/>
    <w:rsid w:val="00BB5678"/>
    <w:rsid w:val="00BB5CBD"/>
    <w:rsid w:val="00BC083D"/>
    <w:rsid w:val="00BC11AF"/>
    <w:rsid w:val="00BD5C8A"/>
    <w:rsid w:val="00BE05AD"/>
    <w:rsid w:val="00BE2AB5"/>
    <w:rsid w:val="00BE5C55"/>
    <w:rsid w:val="00C012DC"/>
    <w:rsid w:val="00C03258"/>
    <w:rsid w:val="00C20065"/>
    <w:rsid w:val="00C20BC6"/>
    <w:rsid w:val="00C248C9"/>
    <w:rsid w:val="00C406AE"/>
    <w:rsid w:val="00C42AA0"/>
    <w:rsid w:val="00C42BF5"/>
    <w:rsid w:val="00C42D7F"/>
    <w:rsid w:val="00C44F85"/>
    <w:rsid w:val="00C4505D"/>
    <w:rsid w:val="00C50E51"/>
    <w:rsid w:val="00C554EF"/>
    <w:rsid w:val="00C62590"/>
    <w:rsid w:val="00C722C7"/>
    <w:rsid w:val="00C733B3"/>
    <w:rsid w:val="00C810CE"/>
    <w:rsid w:val="00C9340C"/>
    <w:rsid w:val="00C934EB"/>
    <w:rsid w:val="00CB0959"/>
    <w:rsid w:val="00CC3476"/>
    <w:rsid w:val="00CC3C1B"/>
    <w:rsid w:val="00CD7A5E"/>
    <w:rsid w:val="00CE0417"/>
    <w:rsid w:val="00CE6B57"/>
    <w:rsid w:val="00D00381"/>
    <w:rsid w:val="00D00D71"/>
    <w:rsid w:val="00D0219F"/>
    <w:rsid w:val="00D028FF"/>
    <w:rsid w:val="00D030CA"/>
    <w:rsid w:val="00D056F8"/>
    <w:rsid w:val="00D069E6"/>
    <w:rsid w:val="00D105C7"/>
    <w:rsid w:val="00D14E62"/>
    <w:rsid w:val="00D25757"/>
    <w:rsid w:val="00D26ABD"/>
    <w:rsid w:val="00D26E7E"/>
    <w:rsid w:val="00D333EA"/>
    <w:rsid w:val="00D50EDC"/>
    <w:rsid w:val="00D54157"/>
    <w:rsid w:val="00D574CE"/>
    <w:rsid w:val="00D645C0"/>
    <w:rsid w:val="00D658CD"/>
    <w:rsid w:val="00D664DD"/>
    <w:rsid w:val="00D80962"/>
    <w:rsid w:val="00D844ED"/>
    <w:rsid w:val="00D8719C"/>
    <w:rsid w:val="00D92705"/>
    <w:rsid w:val="00D9659D"/>
    <w:rsid w:val="00DA0601"/>
    <w:rsid w:val="00DB0832"/>
    <w:rsid w:val="00DB25C7"/>
    <w:rsid w:val="00DB320D"/>
    <w:rsid w:val="00DD2C2B"/>
    <w:rsid w:val="00DE36EC"/>
    <w:rsid w:val="00DF6C74"/>
    <w:rsid w:val="00E06824"/>
    <w:rsid w:val="00E101D3"/>
    <w:rsid w:val="00E10A60"/>
    <w:rsid w:val="00E141AD"/>
    <w:rsid w:val="00E21B7D"/>
    <w:rsid w:val="00E24055"/>
    <w:rsid w:val="00E252E6"/>
    <w:rsid w:val="00E370DB"/>
    <w:rsid w:val="00E53F1B"/>
    <w:rsid w:val="00E55674"/>
    <w:rsid w:val="00E71F99"/>
    <w:rsid w:val="00E77640"/>
    <w:rsid w:val="00E81630"/>
    <w:rsid w:val="00E8229C"/>
    <w:rsid w:val="00E835DB"/>
    <w:rsid w:val="00E94AC7"/>
    <w:rsid w:val="00E95C2E"/>
    <w:rsid w:val="00EB1CCC"/>
    <w:rsid w:val="00EB3F8E"/>
    <w:rsid w:val="00EB44B0"/>
    <w:rsid w:val="00EC1561"/>
    <w:rsid w:val="00ED2850"/>
    <w:rsid w:val="00EE7002"/>
    <w:rsid w:val="00EF1D01"/>
    <w:rsid w:val="00EF5E3E"/>
    <w:rsid w:val="00EF6C30"/>
    <w:rsid w:val="00F05E52"/>
    <w:rsid w:val="00F25228"/>
    <w:rsid w:val="00F459F7"/>
    <w:rsid w:val="00F55F4C"/>
    <w:rsid w:val="00F64C03"/>
    <w:rsid w:val="00F67A82"/>
    <w:rsid w:val="00F71C31"/>
    <w:rsid w:val="00F72D71"/>
    <w:rsid w:val="00F85300"/>
    <w:rsid w:val="00F9440B"/>
    <w:rsid w:val="00F95A6F"/>
    <w:rsid w:val="00FA1B46"/>
    <w:rsid w:val="00FA1E52"/>
    <w:rsid w:val="00FB19CE"/>
    <w:rsid w:val="00FB5341"/>
    <w:rsid w:val="00FC42EC"/>
    <w:rsid w:val="00FC6061"/>
    <w:rsid w:val="00FC7BA3"/>
    <w:rsid w:val="00FD45A5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78AB3F7C"/>
  <w15:chartTrackingRefBased/>
  <w15:docId w15:val="{049E934C-CDFB-4BA0-896E-CC8B564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41"/>
      </w:numPr>
    </w:pPr>
    <w:rPr>
      <w:rFonts w:ascii="Arial" w:hAnsi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nove.br/arte/pdfs/Manual-Elaboracao-de-Trabahos-ABN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ocs.uninove.br/arte/pdfs/Manual-Elaboracao-de-Trabahos-ABNT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70966-321B-46F5-A1E8-128E8989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926</Words>
  <Characters>6040</Characters>
  <Application>Microsoft Office Word</Application>
  <DocSecurity>0</DocSecurity>
  <Lines>50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6953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Adriano Milanez</dc:creator>
  <cp:keywords/>
  <cp:lastModifiedBy>Hebert Alquimim</cp:lastModifiedBy>
  <cp:revision>8</cp:revision>
  <cp:lastPrinted>2016-03-16T20:15:00Z</cp:lastPrinted>
  <dcterms:created xsi:type="dcterms:W3CDTF">2020-03-30T13:57:00Z</dcterms:created>
  <dcterms:modified xsi:type="dcterms:W3CDTF">2020-03-30T14:30:00Z</dcterms:modified>
</cp:coreProperties>
</file>